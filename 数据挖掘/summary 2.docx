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3783D" w14:textId="26B046E1" w:rsidR="00D261EC" w:rsidRDefault="006638CA" w:rsidP="00D261EC">
      <w:r>
        <w:t>II. Special Topics</w:t>
      </w:r>
    </w:p>
    <w:p w14:paraId="5B48EFD7" w14:textId="77DBCB9B" w:rsidR="006638CA" w:rsidRDefault="006638CA" w:rsidP="006638CA">
      <w:pPr>
        <w:pStyle w:val="ListParagraph"/>
        <w:numPr>
          <w:ilvl w:val="0"/>
          <w:numId w:val="18"/>
        </w:numPr>
      </w:pPr>
      <w:r>
        <w:t>Mining large-scale data with Map-reduce: know how to formalize a problem in Map-reduce model.</w:t>
      </w:r>
    </w:p>
    <w:p w14:paraId="59E2A48F" w14:textId="2E1D3F57" w:rsidR="006638CA" w:rsidRDefault="006638CA" w:rsidP="006638CA">
      <w:pPr>
        <w:pStyle w:val="ListParagraph"/>
        <w:numPr>
          <w:ilvl w:val="0"/>
          <w:numId w:val="18"/>
        </w:numPr>
      </w:pPr>
      <w:r>
        <w:t>Mining Streaming data:</w:t>
      </w:r>
    </w:p>
    <w:p w14:paraId="461EFEAE" w14:textId="16411127" w:rsidR="006638CA" w:rsidRDefault="006638CA" w:rsidP="006638CA">
      <w:pPr>
        <w:pStyle w:val="ListParagraph"/>
        <w:numPr>
          <w:ilvl w:val="1"/>
          <w:numId w:val="18"/>
        </w:numPr>
      </w:pPr>
      <w:r>
        <w:t>Query Type</w:t>
      </w:r>
    </w:p>
    <w:p w14:paraId="3313B630" w14:textId="64DF2FD3" w:rsidR="006638CA" w:rsidRDefault="006638CA" w:rsidP="006638CA">
      <w:pPr>
        <w:pStyle w:val="ListParagraph"/>
        <w:numPr>
          <w:ilvl w:val="1"/>
          <w:numId w:val="18"/>
        </w:numPr>
      </w:pPr>
      <w:r>
        <w:t>Mining streaming data applications</w:t>
      </w:r>
    </w:p>
    <w:p w14:paraId="593BC41B" w14:textId="35AF9754" w:rsidR="006638CA" w:rsidRDefault="006638CA" w:rsidP="006638CA">
      <w:pPr>
        <w:pStyle w:val="ListParagraph"/>
        <w:numPr>
          <w:ilvl w:val="1"/>
          <w:numId w:val="18"/>
        </w:numPr>
      </w:pPr>
      <w:r>
        <w:t>Maintain representative sample, fixed size sample</w:t>
      </w:r>
    </w:p>
    <w:p w14:paraId="61CDF7FD" w14:textId="28AA7DC3" w:rsidR="006638CA" w:rsidRDefault="006638CA" w:rsidP="006638CA">
      <w:pPr>
        <w:pStyle w:val="ListParagraph"/>
        <w:numPr>
          <w:ilvl w:val="1"/>
          <w:numId w:val="18"/>
        </w:numPr>
      </w:pPr>
      <w:r>
        <w:t>Bloom Filter, analysis of Bloom Filter</w:t>
      </w:r>
    </w:p>
    <w:p w14:paraId="2C4D3301" w14:textId="60E5B4C2" w:rsidR="006638CA" w:rsidRDefault="006638CA" w:rsidP="006638CA">
      <w:pPr>
        <w:pStyle w:val="ListParagraph"/>
        <w:numPr>
          <w:ilvl w:val="1"/>
          <w:numId w:val="18"/>
        </w:numPr>
      </w:pPr>
      <w:r>
        <w:t xml:space="preserve">Bit Counting: bucket data structure; </w:t>
      </w:r>
      <w:bookmarkStart w:id="0" w:name="_GoBack"/>
      <w:bookmarkEnd w:id="0"/>
      <w:r>
        <w:t>maintain buckets.</w:t>
      </w:r>
    </w:p>
    <w:p w14:paraId="4BEF345C" w14:textId="10854C65" w:rsidR="006638CA" w:rsidRDefault="006638CA" w:rsidP="006638CA">
      <w:pPr>
        <w:pStyle w:val="ListParagraph"/>
        <w:numPr>
          <w:ilvl w:val="0"/>
          <w:numId w:val="18"/>
        </w:numPr>
      </w:pPr>
      <w:r>
        <w:t>Recommendation System</w:t>
      </w:r>
    </w:p>
    <w:p w14:paraId="6DB6952A" w14:textId="2BFDAA31" w:rsidR="006638CA" w:rsidRDefault="006638CA" w:rsidP="006638CA">
      <w:pPr>
        <w:pStyle w:val="ListParagraph"/>
        <w:numPr>
          <w:ilvl w:val="1"/>
          <w:numId w:val="18"/>
        </w:numPr>
      </w:pPr>
      <w:r>
        <w:t>Content-Filtering</w:t>
      </w:r>
    </w:p>
    <w:p w14:paraId="64D073F7" w14:textId="1409934F" w:rsidR="006638CA" w:rsidRDefault="006638CA" w:rsidP="006638CA">
      <w:pPr>
        <w:pStyle w:val="ListParagraph"/>
        <w:numPr>
          <w:ilvl w:val="1"/>
          <w:numId w:val="18"/>
        </w:numPr>
      </w:pPr>
      <w:r>
        <w:t>Collaborative Filtering</w:t>
      </w:r>
    </w:p>
    <w:p w14:paraId="3D76DD03" w14:textId="13FD8092" w:rsidR="006638CA" w:rsidRDefault="006638CA" w:rsidP="006638CA">
      <w:pPr>
        <w:pStyle w:val="ListParagraph"/>
        <w:numPr>
          <w:ilvl w:val="1"/>
          <w:numId w:val="18"/>
        </w:numPr>
      </w:pPr>
      <w:r>
        <w:t>Locality Sensitive Hashing:</w:t>
      </w:r>
    </w:p>
    <w:p w14:paraId="4E6501A9" w14:textId="743D0616" w:rsidR="006638CA" w:rsidRDefault="006638CA" w:rsidP="006638CA">
      <w:pPr>
        <w:pStyle w:val="ListParagraph"/>
        <w:numPr>
          <w:ilvl w:val="2"/>
          <w:numId w:val="18"/>
        </w:numPr>
      </w:pPr>
      <w:r>
        <w:t>LS family</w:t>
      </w:r>
    </w:p>
    <w:p w14:paraId="7F3A2226" w14:textId="2363C729" w:rsidR="006638CA" w:rsidRDefault="006638CA" w:rsidP="006638CA">
      <w:pPr>
        <w:pStyle w:val="ListParagraph"/>
        <w:numPr>
          <w:ilvl w:val="2"/>
          <w:numId w:val="18"/>
        </w:numPr>
      </w:pPr>
      <w:r>
        <w:t>Amplify LS family</w:t>
      </w:r>
    </w:p>
    <w:p w14:paraId="641F649D" w14:textId="77777777" w:rsidR="006638CA" w:rsidRPr="0032084C" w:rsidRDefault="006638CA" w:rsidP="006638CA"/>
    <w:sectPr w:rsidR="006638CA" w:rsidRPr="0032084C" w:rsidSect="009528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F879EF"/>
    <w:multiLevelType w:val="hybridMultilevel"/>
    <w:tmpl w:val="D6F86494"/>
    <w:lvl w:ilvl="0" w:tplc="786056AE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0A86"/>
    <w:multiLevelType w:val="hybridMultilevel"/>
    <w:tmpl w:val="8B0CD35E"/>
    <w:lvl w:ilvl="0" w:tplc="C8142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B332E5"/>
    <w:multiLevelType w:val="hybridMultilevel"/>
    <w:tmpl w:val="8DEC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924D1"/>
    <w:multiLevelType w:val="hybridMultilevel"/>
    <w:tmpl w:val="872C3BDE"/>
    <w:lvl w:ilvl="0" w:tplc="806C2E12">
      <w:start w:val="1"/>
      <w:numFmt w:val="decimal"/>
      <w:lvlText w:val="%1)"/>
      <w:lvlJc w:val="left"/>
      <w:pPr>
        <w:ind w:left="36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9D152B"/>
    <w:multiLevelType w:val="hybridMultilevel"/>
    <w:tmpl w:val="6B6C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AF43FB"/>
    <w:multiLevelType w:val="hybridMultilevel"/>
    <w:tmpl w:val="8FD69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F16B2B"/>
    <w:multiLevelType w:val="hybridMultilevel"/>
    <w:tmpl w:val="495A6730"/>
    <w:lvl w:ilvl="0" w:tplc="3CAAB28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F4430"/>
    <w:multiLevelType w:val="hybridMultilevel"/>
    <w:tmpl w:val="8730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272276B"/>
    <w:multiLevelType w:val="hybridMultilevel"/>
    <w:tmpl w:val="F1EEE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A312D1"/>
    <w:multiLevelType w:val="hybridMultilevel"/>
    <w:tmpl w:val="5FB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1276B"/>
    <w:multiLevelType w:val="hybridMultilevel"/>
    <w:tmpl w:val="05C2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333A2"/>
    <w:multiLevelType w:val="hybridMultilevel"/>
    <w:tmpl w:val="CB923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757CA"/>
    <w:multiLevelType w:val="hybridMultilevel"/>
    <w:tmpl w:val="01E29F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AB3501"/>
    <w:multiLevelType w:val="hybridMultilevel"/>
    <w:tmpl w:val="55FAE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13"/>
  </w:num>
  <w:num w:numId="8">
    <w:abstractNumId w:val="11"/>
  </w:num>
  <w:num w:numId="9">
    <w:abstractNumId w:val="17"/>
  </w:num>
  <w:num w:numId="10">
    <w:abstractNumId w:val="16"/>
  </w:num>
  <w:num w:numId="11">
    <w:abstractNumId w:val="7"/>
  </w:num>
  <w:num w:numId="12">
    <w:abstractNumId w:val="8"/>
  </w:num>
  <w:num w:numId="13">
    <w:abstractNumId w:val="12"/>
  </w:num>
  <w:num w:numId="14">
    <w:abstractNumId w:val="15"/>
  </w:num>
  <w:num w:numId="15">
    <w:abstractNumId w:val="10"/>
  </w:num>
  <w:num w:numId="16">
    <w:abstractNumId w:val="9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33"/>
    <w:rsid w:val="000017C6"/>
    <w:rsid w:val="00002C1D"/>
    <w:rsid w:val="000322D3"/>
    <w:rsid w:val="0007786F"/>
    <w:rsid w:val="000B14C9"/>
    <w:rsid w:val="00102F9E"/>
    <w:rsid w:val="00106CEC"/>
    <w:rsid w:val="00130E88"/>
    <w:rsid w:val="001467A4"/>
    <w:rsid w:val="00175285"/>
    <w:rsid w:val="001B10A9"/>
    <w:rsid w:val="001B770E"/>
    <w:rsid w:val="001D2258"/>
    <w:rsid w:val="001D43C3"/>
    <w:rsid w:val="001D5033"/>
    <w:rsid w:val="00201A73"/>
    <w:rsid w:val="0022571F"/>
    <w:rsid w:val="00235601"/>
    <w:rsid w:val="0024297C"/>
    <w:rsid w:val="002437E5"/>
    <w:rsid w:val="002950CE"/>
    <w:rsid w:val="002B2BCF"/>
    <w:rsid w:val="002C6A74"/>
    <w:rsid w:val="002D1DA0"/>
    <w:rsid w:val="003004EC"/>
    <w:rsid w:val="0032084C"/>
    <w:rsid w:val="003213FD"/>
    <w:rsid w:val="00345C33"/>
    <w:rsid w:val="00375B65"/>
    <w:rsid w:val="00394D79"/>
    <w:rsid w:val="003A1660"/>
    <w:rsid w:val="003B0FB6"/>
    <w:rsid w:val="003C3976"/>
    <w:rsid w:val="003E6651"/>
    <w:rsid w:val="00421B40"/>
    <w:rsid w:val="0043615C"/>
    <w:rsid w:val="00461E34"/>
    <w:rsid w:val="00480C8A"/>
    <w:rsid w:val="004A7531"/>
    <w:rsid w:val="004B305F"/>
    <w:rsid w:val="004E4000"/>
    <w:rsid w:val="005032EF"/>
    <w:rsid w:val="00507814"/>
    <w:rsid w:val="00556F79"/>
    <w:rsid w:val="00577332"/>
    <w:rsid w:val="005B01FD"/>
    <w:rsid w:val="005C27AF"/>
    <w:rsid w:val="005C4D7E"/>
    <w:rsid w:val="005E22F3"/>
    <w:rsid w:val="00604B8C"/>
    <w:rsid w:val="006638CA"/>
    <w:rsid w:val="006755FD"/>
    <w:rsid w:val="006A6025"/>
    <w:rsid w:val="006B0097"/>
    <w:rsid w:val="006B6737"/>
    <w:rsid w:val="006D79F3"/>
    <w:rsid w:val="006E07A3"/>
    <w:rsid w:val="006E3CF1"/>
    <w:rsid w:val="00742525"/>
    <w:rsid w:val="0077493D"/>
    <w:rsid w:val="007A3753"/>
    <w:rsid w:val="00862708"/>
    <w:rsid w:val="00873668"/>
    <w:rsid w:val="00913802"/>
    <w:rsid w:val="009357B6"/>
    <w:rsid w:val="009528C2"/>
    <w:rsid w:val="009A0BAC"/>
    <w:rsid w:val="009D2E88"/>
    <w:rsid w:val="009D5F1B"/>
    <w:rsid w:val="009E498F"/>
    <w:rsid w:val="009F1144"/>
    <w:rsid w:val="009F527E"/>
    <w:rsid w:val="00A104D0"/>
    <w:rsid w:val="00A27C41"/>
    <w:rsid w:val="00A329A2"/>
    <w:rsid w:val="00A34572"/>
    <w:rsid w:val="00A360C7"/>
    <w:rsid w:val="00A7269D"/>
    <w:rsid w:val="00AB484B"/>
    <w:rsid w:val="00AC0738"/>
    <w:rsid w:val="00AD76F7"/>
    <w:rsid w:val="00AE03EA"/>
    <w:rsid w:val="00AE290E"/>
    <w:rsid w:val="00AF5DBC"/>
    <w:rsid w:val="00B0505B"/>
    <w:rsid w:val="00B91347"/>
    <w:rsid w:val="00BE1080"/>
    <w:rsid w:val="00C62265"/>
    <w:rsid w:val="00C8274A"/>
    <w:rsid w:val="00C94A0E"/>
    <w:rsid w:val="00CC4132"/>
    <w:rsid w:val="00CE059E"/>
    <w:rsid w:val="00CE5864"/>
    <w:rsid w:val="00CE6445"/>
    <w:rsid w:val="00D261EC"/>
    <w:rsid w:val="00D46DC0"/>
    <w:rsid w:val="00D60FD1"/>
    <w:rsid w:val="00D618A5"/>
    <w:rsid w:val="00E07091"/>
    <w:rsid w:val="00E25D08"/>
    <w:rsid w:val="00E63836"/>
    <w:rsid w:val="00E87CA4"/>
    <w:rsid w:val="00ED55AF"/>
    <w:rsid w:val="00F07EC5"/>
    <w:rsid w:val="00F12793"/>
    <w:rsid w:val="00F509AB"/>
    <w:rsid w:val="00F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002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1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C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67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B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1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C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67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B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377</Characters>
  <Application>Microsoft Macintosh Word</Application>
  <DocSecurity>0</DocSecurity>
  <Lines>12</Lines>
  <Paragraphs>9</Paragraphs>
  <ScaleCrop>false</ScaleCrop>
  <Company>NJU 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Cam-Tu Nguyen</dc:creator>
  <cp:keywords/>
  <dc:description/>
  <cp:lastModifiedBy>Cam-Tu Nguyen</cp:lastModifiedBy>
  <cp:revision>6</cp:revision>
  <cp:lastPrinted>2017-11-01T12:56:00Z</cp:lastPrinted>
  <dcterms:created xsi:type="dcterms:W3CDTF">2017-11-01T12:56:00Z</dcterms:created>
  <dcterms:modified xsi:type="dcterms:W3CDTF">2017-11-16T13:16:00Z</dcterms:modified>
</cp:coreProperties>
</file>